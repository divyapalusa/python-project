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2D25E" w14:textId="390333C4" w:rsidR="006352E2" w:rsidRDefault="006352E2" w:rsidP="006352E2">
      <w:pPr>
        <w:rPr>
          <w:sz w:val="40"/>
          <w:szCs w:val="40"/>
        </w:rPr>
      </w:pPr>
      <w:r>
        <w:rPr>
          <w:sz w:val="40"/>
          <w:szCs w:val="40"/>
        </w:rPr>
        <w:t>TEXT BASED PYTHON ADVENTURE GAME</w:t>
      </w:r>
    </w:p>
    <w:p w14:paraId="4AE5B15B" w14:textId="68D1D103" w:rsidR="006352E2" w:rsidRDefault="006352E2" w:rsidP="006352E2">
      <w:pPr>
        <w:rPr>
          <w:sz w:val="40"/>
          <w:szCs w:val="40"/>
        </w:rPr>
      </w:pPr>
    </w:p>
    <w:p w14:paraId="544C61F1" w14:textId="6E231378" w:rsidR="006352E2" w:rsidRPr="006352E2" w:rsidRDefault="006352E2" w:rsidP="006352E2">
      <w:pPr>
        <w:rPr>
          <w:sz w:val="32"/>
          <w:szCs w:val="32"/>
          <w:u w:val="single"/>
        </w:rPr>
      </w:pPr>
      <w:r w:rsidRPr="006352E2">
        <w:rPr>
          <w:sz w:val="32"/>
          <w:szCs w:val="32"/>
          <w:u w:val="single"/>
        </w:rPr>
        <w:t>Introduction:</w:t>
      </w:r>
    </w:p>
    <w:p w14:paraId="33ACD1D3" w14:textId="33AC875F" w:rsidR="006352E2" w:rsidRDefault="006352E2" w:rsidP="006352E2">
      <w:pPr>
        <w:rPr>
          <w:sz w:val="28"/>
          <w:szCs w:val="28"/>
          <w:u w:val="single"/>
        </w:rPr>
      </w:pPr>
    </w:p>
    <w:p w14:paraId="7CD21B0E" w14:textId="532916DE" w:rsidR="006352E2" w:rsidRDefault="007F0B52" w:rsidP="006352E2">
      <w:pPr>
        <w:rPr>
          <w:sz w:val="28"/>
          <w:szCs w:val="28"/>
          <w:u w:val="single"/>
        </w:rPr>
      </w:pPr>
      <w:r>
        <w:rPr>
          <w:sz w:val="28"/>
          <w:szCs w:val="28"/>
          <w:u w:val="single"/>
        </w:rPr>
        <w:t xml:space="preserve">This is just a basic </w:t>
      </w:r>
      <w:proofErr w:type="gramStart"/>
      <w:r>
        <w:rPr>
          <w:sz w:val="28"/>
          <w:szCs w:val="28"/>
          <w:u w:val="single"/>
        </w:rPr>
        <w:t>text based</w:t>
      </w:r>
      <w:proofErr w:type="gramEnd"/>
      <w:r>
        <w:rPr>
          <w:sz w:val="28"/>
          <w:szCs w:val="28"/>
          <w:u w:val="single"/>
        </w:rPr>
        <w:t xml:space="preserve"> adventure game, using classes and various functions. It displays the user input and will give the options to user what would they like to do for next steps and Instructions for how to fight with the Monster.</w:t>
      </w:r>
    </w:p>
    <w:p w14:paraId="6A5F3570" w14:textId="77777777" w:rsidR="00655B69" w:rsidRDefault="00655B69" w:rsidP="006352E2">
      <w:pPr>
        <w:rPr>
          <w:sz w:val="28"/>
          <w:szCs w:val="28"/>
          <w:u w:val="single"/>
        </w:rPr>
      </w:pPr>
    </w:p>
    <w:p w14:paraId="19275A57" w14:textId="0EEE3999" w:rsidR="00655B69" w:rsidRDefault="00655B69" w:rsidP="006352E2">
      <w:pPr>
        <w:rPr>
          <w:sz w:val="28"/>
          <w:szCs w:val="28"/>
          <w:u w:val="single"/>
        </w:rPr>
      </w:pPr>
      <w:r>
        <w:rPr>
          <w:noProof/>
          <w:sz w:val="28"/>
          <w:szCs w:val="28"/>
          <w:u w:val="single"/>
        </w:rPr>
        <w:drawing>
          <wp:inline distT="0" distB="0" distL="0" distR="0" wp14:anchorId="64245DA0" wp14:editId="32466F50">
            <wp:extent cx="5943600" cy="1571625"/>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3C08452F" w14:textId="2452FBFC" w:rsidR="00655B69" w:rsidRDefault="00655B69" w:rsidP="006352E2">
      <w:pPr>
        <w:rPr>
          <w:sz w:val="28"/>
          <w:szCs w:val="28"/>
          <w:u w:val="single"/>
        </w:rPr>
      </w:pPr>
    </w:p>
    <w:p w14:paraId="1E99B935" w14:textId="77777777" w:rsidR="00655B69" w:rsidRDefault="00655B69" w:rsidP="006352E2">
      <w:pPr>
        <w:rPr>
          <w:sz w:val="28"/>
          <w:szCs w:val="28"/>
          <w:u w:val="single"/>
        </w:rPr>
      </w:pPr>
    </w:p>
    <w:p w14:paraId="2CBE0D2C" w14:textId="120C2D13" w:rsidR="007F0B52" w:rsidRDefault="007F0B52" w:rsidP="006352E2">
      <w:pPr>
        <w:rPr>
          <w:sz w:val="28"/>
          <w:szCs w:val="28"/>
          <w:u w:val="single"/>
        </w:rPr>
      </w:pPr>
    </w:p>
    <w:p w14:paraId="7829EE71" w14:textId="6D555911" w:rsidR="007F0B52" w:rsidRDefault="007F0B52" w:rsidP="006352E2">
      <w:pPr>
        <w:rPr>
          <w:sz w:val="36"/>
          <w:szCs w:val="36"/>
          <w:u w:val="single"/>
        </w:rPr>
      </w:pPr>
      <w:r>
        <w:rPr>
          <w:sz w:val="36"/>
          <w:szCs w:val="36"/>
          <w:u w:val="single"/>
        </w:rPr>
        <w:t>Design and Implementation:</w:t>
      </w:r>
    </w:p>
    <w:p w14:paraId="0C33A9AD" w14:textId="5995C590" w:rsidR="007F0B52" w:rsidRDefault="007F0B52" w:rsidP="006352E2">
      <w:pPr>
        <w:rPr>
          <w:sz w:val="36"/>
          <w:szCs w:val="36"/>
          <w:u w:val="single"/>
        </w:rPr>
      </w:pPr>
      <w:r>
        <w:rPr>
          <w:sz w:val="36"/>
          <w:szCs w:val="36"/>
          <w:u w:val="single"/>
        </w:rPr>
        <w:t xml:space="preserve">In this code I have implemented different functions for different tasks, like the story is broken </w:t>
      </w:r>
      <w:proofErr w:type="gramStart"/>
      <w:r>
        <w:rPr>
          <w:sz w:val="36"/>
          <w:szCs w:val="36"/>
          <w:u w:val="single"/>
        </w:rPr>
        <w:t>in to</w:t>
      </w:r>
      <w:proofErr w:type="gramEnd"/>
      <w:r>
        <w:rPr>
          <w:sz w:val="36"/>
          <w:szCs w:val="36"/>
          <w:u w:val="single"/>
        </w:rPr>
        <w:t xml:space="preserve"> different sections</w:t>
      </w:r>
      <w:r w:rsidR="00655B69">
        <w:rPr>
          <w:sz w:val="36"/>
          <w:szCs w:val="36"/>
          <w:u w:val="single"/>
        </w:rPr>
        <w:t>.</w:t>
      </w:r>
    </w:p>
    <w:p w14:paraId="61C9019F" w14:textId="77502892" w:rsidR="00655B69" w:rsidRDefault="00655B69" w:rsidP="006352E2">
      <w:pPr>
        <w:rPr>
          <w:sz w:val="36"/>
          <w:szCs w:val="36"/>
          <w:u w:val="single"/>
        </w:rPr>
      </w:pPr>
    </w:p>
    <w:p w14:paraId="593153E3" w14:textId="798980F7" w:rsidR="00655B69" w:rsidRDefault="00655B69" w:rsidP="006352E2">
      <w:pPr>
        <w:rPr>
          <w:sz w:val="36"/>
          <w:szCs w:val="36"/>
          <w:u w:val="single"/>
        </w:rPr>
      </w:pPr>
      <w:r>
        <w:rPr>
          <w:sz w:val="36"/>
          <w:szCs w:val="36"/>
          <w:u w:val="single"/>
        </w:rPr>
        <w:t>In the first task if user select A then the output will be like this.</w:t>
      </w:r>
    </w:p>
    <w:p w14:paraId="2B256A62" w14:textId="77777777" w:rsidR="00655B69" w:rsidRDefault="00655B69" w:rsidP="006352E2">
      <w:pPr>
        <w:rPr>
          <w:sz w:val="36"/>
          <w:szCs w:val="36"/>
          <w:u w:val="single"/>
        </w:rPr>
      </w:pPr>
    </w:p>
    <w:p w14:paraId="7E251E42" w14:textId="556F05BF" w:rsidR="00655B69" w:rsidRDefault="00655B69" w:rsidP="006352E2">
      <w:pPr>
        <w:rPr>
          <w:sz w:val="28"/>
          <w:szCs w:val="28"/>
          <w:u w:val="single"/>
        </w:rPr>
      </w:pPr>
      <w:r>
        <w:rPr>
          <w:noProof/>
          <w:sz w:val="28"/>
          <w:szCs w:val="28"/>
          <w:u w:val="single"/>
        </w:rPr>
        <w:drawing>
          <wp:inline distT="0" distB="0" distL="0" distR="0" wp14:anchorId="20B47BB8" wp14:editId="42921702">
            <wp:extent cx="5943600" cy="141224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p>
    <w:p w14:paraId="2051EB39" w14:textId="313A04A8" w:rsidR="00655B69" w:rsidRDefault="00655B69" w:rsidP="006352E2">
      <w:pPr>
        <w:rPr>
          <w:sz w:val="28"/>
          <w:szCs w:val="28"/>
          <w:u w:val="single"/>
        </w:rPr>
      </w:pPr>
      <w:r>
        <w:rPr>
          <w:sz w:val="28"/>
          <w:szCs w:val="28"/>
          <w:u w:val="single"/>
        </w:rPr>
        <w:t xml:space="preserve">If the user </w:t>
      </w:r>
      <w:proofErr w:type="gramStart"/>
      <w:r>
        <w:rPr>
          <w:sz w:val="28"/>
          <w:szCs w:val="28"/>
          <w:u w:val="single"/>
        </w:rPr>
        <w:t>select</w:t>
      </w:r>
      <w:proofErr w:type="gramEnd"/>
      <w:r>
        <w:rPr>
          <w:sz w:val="28"/>
          <w:szCs w:val="28"/>
          <w:u w:val="single"/>
        </w:rPr>
        <w:t xml:space="preserve"> B, then game will be over quickly. And the output will be like this</w:t>
      </w:r>
    </w:p>
    <w:p w14:paraId="19D1715B" w14:textId="361F3586" w:rsidR="00655B69" w:rsidRDefault="00655B69" w:rsidP="006352E2">
      <w:pPr>
        <w:rPr>
          <w:sz w:val="28"/>
          <w:szCs w:val="28"/>
          <w:u w:val="single"/>
        </w:rPr>
      </w:pPr>
      <w:r>
        <w:rPr>
          <w:noProof/>
          <w:sz w:val="28"/>
          <w:szCs w:val="28"/>
          <w:u w:val="single"/>
        </w:rPr>
        <w:lastRenderedPageBreak/>
        <w:drawing>
          <wp:inline distT="0" distB="0" distL="0" distR="0" wp14:anchorId="16341035" wp14:editId="76264B2F">
            <wp:extent cx="5943600" cy="1254125"/>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54125"/>
                    </a:xfrm>
                    <a:prstGeom prst="rect">
                      <a:avLst/>
                    </a:prstGeom>
                  </pic:spPr>
                </pic:pic>
              </a:graphicData>
            </a:graphic>
          </wp:inline>
        </w:drawing>
      </w:r>
    </w:p>
    <w:p w14:paraId="66551B70" w14:textId="7408DECF" w:rsidR="00655B69" w:rsidRDefault="00655B69" w:rsidP="006352E2">
      <w:pPr>
        <w:rPr>
          <w:sz w:val="28"/>
          <w:szCs w:val="28"/>
          <w:u w:val="single"/>
        </w:rPr>
      </w:pPr>
      <w:r>
        <w:rPr>
          <w:sz w:val="28"/>
          <w:szCs w:val="28"/>
          <w:u w:val="single"/>
        </w:rPr>
        <w:t xml:space="preserve">If the user select </w:t>
      </w:r>
      <w:proofErr w:type="gramStart"/>
      <w:r>
        <w:rPr>
          <w:sz w:val="28"/>
          <w:szCs w:val="28"/>
          <w:u w:val="single"/>
        </w:rPr>
        <w:t>C ,</w:t>
      </w:r>
      <w:proofErr w:type="gramEnd"/>
      <w:r>
        <w:rPr>
          <w:sz w:val="28"/>
          <w:szCs w:val="28"/>
          <w:u w:val="single"/>
        </w:rPr>
        <w:t xml:space="preserve"> then output will be like this.</w:t>
      </w:r>
    </w:p>
    <w:p w14:paraId="13589587" w14:textId="77777777" w:rsidR="00655B69" w:rsidRDefault="00655B69" w:rsidP="006352E2">
      <w:pPr>
        <w:rPr>
          <w:sz w:val="28"/>
          <w:szCs w:val="28"/>
          <w:u w:val="single"/>
        </w:rPr>
      </w:pPr>
    </w:p>
    <w:p w14:paraId="075ED445" w14:textId="486D05ED" w:rsidR="00655B69" w:rsidRDefault="00655B69" w:rsidP="006352E2">
      <w:pPr>
        <w:rPr>
          <w:sz w:val="28"/>
          <w:szCs w:val="28"/>
          <w:u w:val="single"/>
        </w:rPr>
      </w:pPr>
      <w:r>
        <w:rPr>
          <w:noProof/>
          <w:sz w:val="28"/>
          <w:szCs w:val="28"/>
          <w:u w:val="single"/>
        </w:rPr>
        <w:drawing>
          <wp:inline distT="0" distB="0" distL="0" distR="0" wp14:anchorId="0D4A3544" wp14:editId="30597C78">
            <wp:extent cx="5943600" cy="167830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78305"/>
                    </a:xfrm>
                    <a:prstGeom prst="rect">
                      <a:avLst/>
                    </a:prstGeom>
                  </pic:spPr>
                </pic:pic>
              </a:graphicData>
            </a:graphic>
          </wp:inline>
        </w:drawing>
      </w:r>
    </w:p>
    <w:p w14:paraId="1989438B" w14:textId="50C53E71" w:rsidR="00655B69" w:rsidRDefault="005A2E10" w:rsidP="006352E2">
      <w:pPr>
        <w:rPr>
          <w:sz w:val="28"/>
          <w:szCs w:val="28"/>
          <w:u w:val="single"/>
        </w:rPr>
      </w:pPr>
      <w:r>
        <w:rPr>
          <w:sz w:val="28"/>
          <w:szCs w:val="28"/>
          <w:u w:val="single"/>
        </w:rPr>
        <w:t xml:space="preserve">Like this the game will </w:t>
      </w:r>
      <w:proofErr w:type="gramStart"/>
      <w:r>
        <w:rPr>
          <w:sz w:val="28"/>
          <w:szCs w:val="28"/>
          <w:u w:val="single"/>
        </w:rPr>
        <w:t>continue ,</w:t>
      </w:r>
      <w:proofErr w:type="gramEnd"/>
      <w:r>
        <w:rPr>
          <w:sz w:val="28"/>
          <w:szCs w:val="28"/>
          <w:u w:val="single"/>
        </w:rPr>
        <w:t xml:space="preserve"> and depends upon the user instructions.</w:t>
      </w:r>
    </w:p>
    <w:p w14:paraId="39F94D18" w14:textId="2C0F559B" w:rsidR="005A2E10" w:rsidRDefault="005A2E10" w:rsidP="006352E2">
      <w:pPr>
        <w:rPr>
          <w:sz w:val="28"/>
          <w:szCs w:val="28"/>
          <w:u w:val="single"/>
        </w:rPr>
      </w:pPr>
    </w:p>
    <w:p w14:paraId="6353E483" w14:textId="4AF1FA55" w:rsidR="005A2E10" w:rsidRDefault="005A2E10" w:rsidP="006352E2">
      <w:pPr>
        <w:rPr>
          <w:sz w:val="36"/>
          <w:szCs w:val="36"/>
          <w:u w:val="single"/>
        </w:rPr>
      </w:pPr>
      <w:r>
        <w:rPr>
          <w:sz w:val="36"/>
          <w:szCs w:val="36"/>
          <w:u w:val="single"/>
        </w:rPr>
        <w:t>Conclusion:</w:t>
      </w:r>
    </w:p>
    <w:p w14:paraId="401D67AB" w14:textId="77777777" w:rsidR="005A2E10" w:rsidRPr="005A2E10" w:rsidRDefault="005A2E10" w:rsidP="006352E2">
      <w:pPr>
        <w:rPr>
          <w:sz w:val="28"/>
          <w:szCs w:val="28"/>
          <w:u w:val="single"/>
        </w:rPr>
      </w:pPr>
    </w:p>
    <w:p w14:paraId="60EB7835" w14:textId="295BAA7C" w:rsidR="00655B69" w:rsidRDefault="005A2E10" w:rsidP="006352E2">
      <w:pPr>
        <w:rPr>
          <w:sz w:val="28"/>
          <w:szCs w:val="28"/>
          <w:u w:val="single"/>
        </w:rPr>
      </w:pPr>
      <w:r>
        <w:rPr>
          <w:sz w:val="28"/>
          <w:szCs w:val="28"/>
          <w:u w:val="single"/>
        </w:rPr>
        <w:t xml:space="preserve">From this project I have learned how to improve our logics and how to implement the classes </w:t>
      </w:r>
      <w:proofErr w:type="gramStart"/>
      <w:r>
        <w:rPr>
          <w:sz w:val="28"/>
          <w:szCs w:val="28"/>
          <w:u w:val="single"/>
        </w:rPr>
        <w:t>and  functions</w:t>
      </w:r>
      <w:proofErr w:type="gramEnd"/>
      <w:r>
        <w:rPr>
          <w:sz w:val="28"/>
          <w:szCs w:val="28"/>
          <w:u w:val="single"/>
        </w:rPr>
        <w:t xml:space="preserve"> for various tasks.</w:t>
      </w:r>
      <w:r w:rsidR="006E55E1">
        <w:rPr>
          <w:sz w:val="28"/>
          <w:szCs w:val="28"/>
          <w:u w:val="single"/>
        </w:rPr>
        <w:t xml:space="preserve"> I am excited to </w:t>
      </w:r>
      <w:proofErr w:type="gramStart"/>
      <w:r w:rsidR="006E55E1">
        <w:rPr>
          <w:sz w:val="28"/>
          <w:szCs w:val="28"/>
          <w:u w:val="single"/>
        </w:rPr>
        <w:t>continue on</w:t>
      </w:r>
      <w:proofErr w:type="gramEnd"/>
      <w:r w:rsidR="006E55E1">
        <w:rPr>
          <w:sz w:val="28"/>
          <w:szCs w:val="28"/>
          <w:u w:val="single"/>
        </w:rPr>
        <w:t xml:space="preserve"> this project to get more efficient results.</w:t>
      </w:r>
    </w:p>
    <w:p w14:paraId="78007F66" w14:textId="46246836" w:rsidR="00655B69" w:rsidRDefault="00655B69" w:rsidP="006352E2">
      <w:pPr>
        <w:rPr>
          <w:sz w:val="28"/>
          <w:szCs w:val="28"/>
          <w:u w:val="single"/>
        </w:rPr>
      </w:pPr>
    </w:p>
    <w:p w14:paraId="7DBEB8B4" w14:textId="77777777" w:rsidR="00655B69" w:rsidRPr="007F0B52" w:rsidRDefault="00655B69" w:rsidP="006352E2">
      <w:pPr>
        <w:rPr>
          <w:sz w:val="28"/>
          <w:szCs w:val="28"/>
          <w:u w:val="single"/>
        </w:rPr>
      </w:pPr>
    </w:p>
    <w:sectPr w:rsidR="00655B69" w:rsidRPr="007F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2E2"/>
    <w:rsid w:val="005A2E10"/>
    <w:rsid w:val="006352E2"/>
    <w:rsid w:val="00645252"/>
    <w:rsid w:val="00655B69"/>
    <w:rsid w:val="006D3D74"/>
    <w:rsid w:val="006E55E1"/>
    <w:rsid w:val="007F0B52"/>
    <w:rsid w:val="0083569A"/>
    <w:rsid w:val="009D7CEB"/>
    <w:rsid w:val="00A9204E"/>
    <w:rsid w:val="00DA0204"/>
    <w:rsid w:val="00DC7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8AC80"/>
  <w15:chartTrackingRefBased/>
  <w15:docId w15:val="{39E893BD-D9F3-4D81-9695-639CD8573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tie\AppData\Local\Microsoft\Office\16.0\DTS\en-US%7b8233356D-87AF-4C02-9384-21D2C25C9C27%7d\%7b5D34B0EF-1959-44C0-9134-E1E5382368C9%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{5D34B0EF-1959-44C0-9134-E1E5382368C9}tf02786999_win32</Template>
  <TotalTime>107</TotalTime>
  <Pages>2</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Palusa</dc:creator>
  <cp:keywords/>
  <dc:description/>
  <cp:lastModifiedBy>Divya Palusa</cp:lastModifiedBy>
  <cp:revision>9</cp:revision>
  <dcterms:created xsi:type="dcterms:W3CDTF">2021-10-18T22:17:00Z</dcterms:created>
  <dcterms:modified xsi:type="dcterms:W3CDTF">2021-10-19T00:05:00Z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